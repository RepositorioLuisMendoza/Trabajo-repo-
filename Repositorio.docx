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84384D" w:rsidP="0084384D">
      <w:pPr>
        <w:jc w:val="center"/>
        <w:rPr>
          <w:sz w:val="52"/>
          <w:szCs w:val="52"/>
        </w:rPr>
      </w:pPr>
      <w:r w:rsidRPr="0084384D">
        <w:rPr>
          <w:sz w:val="52"/>
          <w:szCs w:val="52"/>
        </w:rPr>
        <w:t>Semana 1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073"/>
        <w:gridCol w:w="1096"/>
        <w:gridCol w:w="1460"/>
        <w:gridCol w:w="1101"/>
        <w:gridCol w:w="1460"/>
        <w:gridCol w:w="1261"/>
        <w:gridCol w:w="981"/>
        <w:gridCol w:w="1061"/>
      </w:tblGrid>
      <w:tr w:rsidR="0084384D" w:rsidTr="0084384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  <w:rPr>
                <w:rFonts w:asciiTheme="minorHAnsi" w:hAnsiTheme="minorHAnsi" w:cstheme="minorBidi"/>
              </w:rPr>
            </w:pPr>
            <w:r>
              <w:t>Hora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r>
              <w:t>Lunes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Martes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Miércoles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Jueves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Viernes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Sábado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Domingo</w:t>
            </w:r>
          </w:p>
        </w:tc>
      </w:tr>
      <w:tr w:rsidR="0084384D" w:rsidTr="0084384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6:00am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r>
              <w:t>asesorías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Algebra y trigonometría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Algebra y trigonometría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</w:tr>
      <w:tr w:rsidR="0084384D" w:rsidTr="0084384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7:00am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r>
              <w:t>asesorías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Algebra y trigonometría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Algebra y trigonometría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</w:tr>
      <w:tr w:rsidR="0084384D" w:rsidTr="0084384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8:00am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r>
              <w:t>asesorías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Informática II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Informática II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</w:tr>
      <w:tr w:rsidR="0084384D" w:rsidTr="0084384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9:00am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r>
              <w:t>asesorías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Informática II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Informática II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</w:tr>
      <w:tr w:rsidR="0084384D" w:rsidTr="0084384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10:00am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Geometría vectorial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Ingles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Ingles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</w:tr>
      <w:tr w:rsidR="0084384D" w:rsidTr="0084384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11:00am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Geometría vectorial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Ingles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Ingles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</w:tr>
      <w:tr w:rsidR="0084384D" w:rsidTr="0084384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12:00mm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</w:tr>
      <w:tr w:rsidR="0084384D" w:rsidTr="0084384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1:00pm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</w:tr>
      <w:tr w:rsidR="0084384D" w:rsidTr="0084384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2:00pm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r>
              <w:t>Adelantar</w:t>
            </w:r>
          </w:p>
          <w:p w:rsidR="0084384D" w:rsidRDefault="0084384D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Adelantar</w:t>
            </w:r>
          </w:p>
          <w:p w:rsidR="0084384D" w:rsidRDefault="0084384D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>
            <w:pPr>
              <w:jc w:val="center"/>
            </w:pPr>
            <w:r>
              <w:t>Trabajos y estudiar</w:t>
            </w:r>
          </w:p>
        </w:tc>
      </w:tr>
      <w:tr w:rsidR="0084384D" w:rsidTr="0084384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3:00pm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r>
              <w:t>Adelantar</w:t>
            </w:r>
          </w:p>
          <w:p w:rsidR="0084384D" w:rsidRDefault="0084384D" w:rsidP="0084384D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Adelantar</w:t>
            </w:r>
          </w:p>
          <w:p w:rsidR="0084384D" w:rsidRDefault="0084384D" w:rsidP="0084384D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</w:tr>
      <w:tr w:rsidR="0084384D" w:rsidTr="0084384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4:00pm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r>
              <w:t>Adelantar</w:t>
            </w:r>
          </w:p>
          <w:p w:rsidR="0084384D" w:rsidRDefault="0084384D" w:rsidP="0084384D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Adelantar</w:t>
            </w:r>
          </w:p>
          <w:p w:rsidR="0084384D" w:rsidRDefault="0084384D" w:rsidP="0084384D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</w:tr>
      <w:tr w:rsidR="0084384D" w:rsidTr="0084384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5:00pm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r>
              <w:t>Adelantar</w:t>
            </w:r>
          </w:p>
          <w:p w:rsidR="0084384D" w:rsidRDefault="0084384D" w:rsidP="0084384D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Adelantar</w:t>
            </w:r>
          </w:p>
          <w:p w:rsidR="0084384D" w:rsidRDefault="0084384D" w:rsidP="0084384D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</w:tr>
      <w:tr w:rsidR="0084384D" w:rsidTr="0084384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6:00pm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Laboratorio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</w:tr>
      <w:tr w:rsidR="0084384D" w:rsidTr="0084384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7:00pm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Laboratorio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</w:tr>
      <w:tr w:rsidR="0084384D" w:rsidTr="0084384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8:00pm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r>
              <w:t>Adelantar</w:t>
            </w:r>
          </w:p>
          <w:p w:rsidR="0084384D" w:rsidRDefault="0084384D" w:rsidP="0084384D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Adelantar</w:t>
            </w:r>
          </w:p>
          <w:p w:rsidR="0084384D" w:rsidRDefault="0084384D" w:rsidP="0084384D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Laboratorio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</w:tr>
      <w:tr w:rsidR="0084384D" w:rsidTr="0084384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9:00pm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r>
              <w:t>Adelantar</w:t>
            </w:r>
          </w:p>
          <w:p w:rsidR="0084384D" w:rsidRDefault="0084384D" w:rsidP="0084384D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Adelantar</w:t>
            </w:r>
          </w:p>
          <w:p w:rsidR="0084384D" w:rsidRDefault="0084384D" w:rsidP="0084384D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</w:tr>
      <w:tr w:rsidR="0084384D" w:rsidTr="0084384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10:00pm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r>
              <w:t>Adelantar</w:t>
            </w:r>
          </w:p>
          <w:p w:rsidR="0084384D" w:rsidRDefault="0084384D" w:rsidP="0084384D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Adelantar</w:t>
            </w:r>
          </w:p>
          <w:p w:rsidR="0084384D" w:rsidRDefault="0084384D" w:rsidP="0084384D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Trabajos y estudiar</w:t>
            </w:r>
          </w:p>
        </w:tc>
      </w:tr>
      <w:tr w:rsidR="0084384D" w:rsidTr="0084384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1100pm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</w:tr>
      <w:tr w:rsidR="0084384D" w:rsidTr="0084384D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84384D">
            <w:pPr>
              <w:jc w:val="center"/>
            </w:pPr>
            <w:r>
              <w:t>12:00pm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84384D">
            <w:pPr>
              <w:jc w:val="center"/>
            </w:pPr>
          </w:p>
        </w:tc>
      </w:tr>
    </w:tbl>
    <w:p w:rsidR="0084384D" w:rsidRDefault="0084384D" w:rsidP="0084384D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Semana 2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073"/>
        <w:gridCol w:w="1096"/>
        <w:gridCol w:w="1460"/>
        <w:gridCol w:w="1101"/>
        <w:gridCol w:w="1460"/>
        <w:gridCol w:w="1261"/>
        <w:gridCol w:w="981"/>
        <w:gridCol w:w="1061"/>
      </w:tblGrid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  <w:rPr>
                <w:rFonts w:asciiTheme="minorHAnsi" w:hAnsiTheme="minorHAnsi" w:cstheme="minorBidi"/>
              </w:rPr>
            </w:pPr>
            <w:r>
              <w:t>Hora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Lunes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Martes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Miércoles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Jueves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Viernes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Sábado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Domingo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6:00am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asesorías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Algebra y trigonometría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Algebra y trigonometría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7:00am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asesorías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Algebra y trigonometría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Algebra y trigonometría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8:00am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asesorías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Informática II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Informática II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9:00am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r>
              <w:t>asesorías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Informática II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Informática II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10:00am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Geometría vectorial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Ingles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Ingles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11:00am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Geometría vectorial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Ingles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Ingles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12:00mm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1:00pm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2:00pm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Adelantar</w:t>
            </w:r>
          </w:p>
          <w:p w:rsidR="0084384D" w:rsidRDefault="0084384D" w:rsidP="00C2238A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Adelantar</w:t>
            </w:r>
          </w:p>
          <w:p w:rsidR="0084384D" w:rsidRDefault="0084384D" w:rsidP="00C2238A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3:00pm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Adelantar</w:t>
            </w:r>
          </w:p>
          <w:p w:rsidR="0084384D" w:rsidRDefault="0084384D" w:rsidP="00C2238A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Adelantar</w:t>
            </w:r>
          </w:p>
          <w:p w:rsidR="0084384D" w:rsidRDefault="0084384D" w:rsidP="00C2238A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4:00pm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Adelantar</w:t>
            </w:r>
          </w:p>
          <w:p w:rsidR="0084384D" w:rsidRDefault="0084384D" w:rsidP="00C2238A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Adelantar</w:t>
            </w:r>
          </w:p>
          <w:p w:rsidR="0084384D" w:rsidRDefault="0084384D" w:rsidP="00C2238A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5:00pm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Adelantar</w:t>
            </w:r>
          </w:p>
          <w:p w:rsidR="0084384D" w:rsidRDefault="0084384D" w:rsidP="00C2238A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Adelantar</w:t>
            </w:r>
          </w:p>
          <w:p w:rsidR="0084384D" w:rsidRDefault="0084384D" w:rsidP="00C2238A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6:00pm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Laboratorio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7:00pm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Laboratorio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8:00pm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Adelantar</w:t>
            </w:r>
          </w:p>
          <w:p w:rsidR="0084384D" w:rsidRDefault="0084384D" w:rsidP="00C2238A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Adelantar</w:t>
            </w:r>
          </w:p>
          <w:p w:rsidR="0084384D" w:rsidRDefault="0084384D" w:rsidP="00C2238A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Laboratorio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9:00pm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Adelantar</w:t>
            </w:r>
          </w:p>
          <w:p w:rsidR="0084384D" w:rsidRDefault="0084384D" w:rsidP="00C2238A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Adelantar</w:t>
            </w:r>
          </w:p>
          <w:p w:rsidR="0084384D" w:rsidRDefault="0084384D" w:rsidP="00C2238A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10:00pm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Adelantar</w:t>
            </w:r>
          </w:p>
          <w:p w:rsidR="0084384D" w:rsidRDefault="0084384D" w:rsidP="00C2238A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Adelantar</w:t>
            </w:r>
          </w:p>
          <w:p w:rsidR="0084384D" w:rsidRDefault="0084384D" w:rsidP="00C2238A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1100pm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12:00pm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</w:tbl>
    <w:p w:rsidR="0084384D" w:rsidRDefault="0084384D" w:rsidP="0084384D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Semana 3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073"/>
        <w:gridCol w:w="1096"/>
        <w:gridCol w:w="1460"/>
        <w:gridCol w:w="1101"/>
        <w:gridCol w:w="1460"/>
        <w:gridCol w:w="1261"/>
        <w:gridCol w:w="981"/>
        <w:gridCol w:w="1061"/>
      </w:tblGrid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  <w:rPr>
                <w:rFonts w:asciiTheme="minorHAnsi" w:hAnsiTheme="minorHAnsi" w:cstheme="minorBidi"/>
              </w:rPr>
            </w:pPr>
            <w:r>
              <w:t>Hora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Lunes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Martes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Miércoles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Jueves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Viernes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Sábado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Domingo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6:00am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asesorías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Algebra y trigonometría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Algebra y trigonometría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7:00am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asesorías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Algebra y trigonometría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Algebra y trigonometría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8:00am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asesorías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Informática II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Informática II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9:00am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r>
              <w:t>asesorías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Informática II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Informática II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10:00am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Geometría vectorial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Ingles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Ingles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11:00am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Geometría vectorial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Ingles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Ingles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12:00mm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1:00pm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2:00pm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Adelantar</w:t>
            </w:r>
          </w:p>
          <w:p w:rsidR="0084384D" w:rsidRDefault="0084384D" w:rsidP="00C2238A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Adelantar</w:t>
            </w:r>
          </w:p>
          <w:p w:rsidR="0084384D" w:rsidRDefault="0084384D" w:rsidP="00C2238A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3:00pm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Adelantar</w:t>
            </w:r>
          </w:p>
          <w:p w:rsidR="0084384D" w:rsidRDefault="0084384D" w:rsidP="00C2238A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Adelantar</w:t>
            </w:r>
          </w:p>
          <w:p w:rsidR="0084384D" w:rsidRDefault="0084384D" w:rsidP="00C2238A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4:00pm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Adelantar</w:t>
            </w:r>
          </w:p>
          <w:p w:rsidR="0084384D" w:rsidRDefault="0084384D" w:rsidP="00C2238A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Adelantar</w:t>
            </w:r>
          </w:p>
          <w:p w:rsidR="0084384D" w:rsidRDefault="0084384D" w:rsidP="00C2238A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5:00pm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Adelantar</w:t>
            </w:r>
          </w:p>
          <w:p w:rsidR="0084384D" w:rsidRDefault="0084384D" w:rsidP="00C2238A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Adelantar</w:t>
            </w:r>
          </w:p>
          <w:p w:rsidR="0084384D" w:rsidRDefault="0084384D" w:rsidP="00C2238A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6:00pm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Laboratorio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7:00pm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Laboratorio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8:00pm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Adelantar</w:t>
            </w:r>
          </w:p>
          <w:p w:rsidR="0084384D" w:rsidRDefault="0084384D" w:rsidP="00C2238A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Adelantar</w:t>
            </w:r>
          </w:p>
          <w:p w:rsidR="0084384D" w:rsidRDefault="0084384D" w:rsidP="00C2238A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Laboratorio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9:00pm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Adelantar</w:t>
            </w:r>
          </w:p>
          <w:p w:rsidR="0084384D" w:rsidRDefault="0084384D" w:rsidP="00C2238A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Adelantar</w:t>
            </w:r>
          </w:p>
          <w:p w:rsidR="0084384D" w:rsidRDefault="0084384D" w:rsidP="00C2238A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10:00pm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Adelantar</w:t>
            </w:r>
          </w:p>
          <w:p w:rsidR="0084384D" w:rsidRDefault="0084384D" w:rsidP="00C2238A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Adelantar</w:t>
            </w:r>
          </w:p>
          <w:p w:rsidR="0084384D" w:rsidRDefault="0084384D" w:rsidP="00C2238A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1100pm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12:00pm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</w:tbl>
    <w:p w:rsidR="0084384D" w:rsidRPr="0084384D" w:rsidRDefault="0084384D" w:rsidP="0084384D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Semana 4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073"/>
        <w:gridCol w:w="1096"/>
        <w:gridCol w:w="1460"/>
        <w:gridCol w:w="1101"/>
        <w:gridCol w:w="1460"/>
        <w:gridCol w:w="1261"/>
        <w:gridCol w:w="981"/>
        <w:gridCol w:w="1061"/>
      </w:tblGrid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  <w:rPr>
                <w:rFonts w:asciiTheme="minorHAnsi" w:hAnsiTheme="minorHAnsi" w:cstheme="minorBidi"/>
              </w:rPr>
            </w:pPr>
            <w:r>
              <w:t>Hora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Lunes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Martes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Miércoles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Jueves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Viernes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Sábado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Domingo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6:00am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asesorías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Algebra y trigonometría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Algebra y trigonometría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7:00am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asesorías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Algebra y trigonometría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Algebra y trigonometría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8:00am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asesorías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Informática II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Informática II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9:00am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r>
              <w:t>asesorías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Informática II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Informática II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10:00am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Geometría vectorial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Ingles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Ingles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11:00am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Geometría vectorial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Ingles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Ingles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12:00mm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1:00pm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2:00pm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Adelantar</w:t>
            </w:r>
          </w:p>
          <w:p w:rsidR="0084384D" w:rsidRDefault="0084384D" w:rsidP="00C2238A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Adelantar</w:t>
            </w:r>
          </w:p>
          <w:p w:rsidR="0084384D" w:rsidRDefault="0084384D" w:rsidP="00C2238A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3:00pm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Adelantar</w:t>
            </w:r>
          </w:p>
          <w:p w:rsidR="0084384D" w:rsidRDefault="0084384D" w:rsidP="00C2238A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Adelantar</w:t>
            </w:r>
          </w:p>
          <w:p w:rsidR="0084384D" w:rsidRDefault="0084384D" w:rsidP="00C2238A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4:00pm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Adelantar</w:t>
            </w:r>
          </w:p>
          <w:p w:rsidR="0084384D" w:rsidRDefault="0084384D" w:rsidP="00C2238A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Adelantar</w:t>
            </w:r>
          </w:p>
          <w:p w:rsidR="0084384D" w:rsidRDefault="0084384D" w:rsidP="00C2238A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5:00pm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Adelantar</w:t>
            </w:r>
          </w:p>
          <w:p w:rsidR="0084384D" w:rsidRDefault="0084384D" w:rsidP="00C2238A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Adelantar</w:t>
            </w:r>
          </w:p>
          <w:p w:rsidR="0084384D" w:rsidRDefault="0084384D" w:rsidP="00C2238A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6:00pm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Laboratorio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7:00pm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Laboratorio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8:00pm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Adelantar</w:t>
            </w:r>
          </w:p>
          <w:p w:rsidR="0084384D" w:rsidRDefault="0084384D" w:rsidP="00C2238A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Adelantar</w:t>
            </w:r>
          </w:p>
          <w:p w:rsidR="0084384D" w:rsidRDefault="0084384D" w:rsidP="00C2238A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Laboratorio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9:00pm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Adelantar</w:t>
            </w:r>
          </w:p>
          <w:p w:rsidR="0084384D" w:rsidRDefault="0084384D" w:rsidP="00C2238A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Adelantar</w:t>
            </w:r>
          </w:p>
          <w:p w:rsidR="0084384D" w:rsidRDefault="0084384D" w:rsidP="00C2238A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10:00pm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r>
              <w:t>Adelantar</w:t>
            </w:r>
          </w:p>
          <w:p w:rsidR="0084384D" w:rsidRDefault="0084384D" w:rsidP="00C2238A">
            <w:r>
              <w:t>temas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Adelantar</w:t>
            </w:r>
          </w:p>
          <w:p w:rsidR="0084384D" w:rsidRDefault="0084384D" w:rsidP="00C2238A">
            <w:pPr>
              <w:jc w:val="center"/>
            </w:pPr>
            <w:r>
              <w:t>temas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Trabajos y estudiar</w:t>
            </w: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1100pm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  <w:tr w:rsidR="0084384D" w:rsidTr="00C223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84D" w:rsidRDefault="0084384D" w:rsidP="00C2238A">
            <w:pPr>
              <w:jc w:val="center"/>
            </w:pPr>
            <w:r>
              <w:t>12:00pm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/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84D" w:rsidRDefault="0084384D" w:rsidP="00C2238A">
            <w:pPr>
              <w:jc w:val="center"/>
            </w:pPr>
          </w:p>
        </w:tc>
      </w:tr>
    </w:tbl>
    <w:p w:rsidR="0084384D" w:rsidRPr="0084384D" w:rsidRDefault="0084384D" w:rsidP="0084384D">
      <w:pPr>
        <w:jc w:val="center"/>
        <w:rPr>
          <w:sz w:val="52"/>
          <w:szCs w:val="52"/>
        </w:rPr>
      </w:pPr>
      <w:bookmarkStart w:id="0" w:name="_GoBack"/>
      <w:bookmarkEnd w:id="0"/>
    </w:p>
    <w:sectPr w:rsidR="0084384D" w:rsidRPr="0084384D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21F" w:rsidRDefault="00D2221F" w:rsidP="00650219">
      <w:r>
        <w:separator/>
      </w:r>
    </w:p>
  </w:endnote>
  <w:endnote w:type="continuationSeparator" w:id="0">
    <w:p w:rsidR="00D2221F" w:rsidRDefault="00D2221F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21F" w:rsidRDefault="00D2221F" w:rsidP="00650219">
      <w:r>
        <w:separator/>
      </w:r>
    </w:p>
  </w:footnote>
  <w:footnote w:type="continuationSeparator" w:id="0">
    <w:p w:rsidR="00D2221F" w:rsidRDefault="00D2221F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4D"/>
    <w:rsid w:val="00096D7E"/>
    <w:rsid w:val="0028533C"/>
    <w:rsid w:val="00405555"/>
    <w:rsid w:val="004323AE"/>
    <w:rsid w:val="004E108E"/>
    <w:rsid w:val="00645252"/>
    <w:rsid w:val="00650219"/>
    <w:rsid w:val="006D3D74"/>
    <w:rsid w:val="0083569A"/>
    <w:rsid w:val="0084384D"/>
    <w:rsid w:val="00A9204E"/>
    <w:rsid w:val="00D2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B30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customStyle="1" w:styleId="Mention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customStyle="1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K\AppData\Roaming\Microsoft\Plantilla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</Template>
  <TotalTime>0</TotalTime>
  <Pages>1</Pages>
  <Words>918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2023-02-10T21:41:00Z</dcterms:created>
  <dcterms:modified xsi:type="dcterms:W3CDTF">2023-02-10T21:47:00Z</dcterms:modified>
</cp:coreProperties>
</file>